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5D" w:rsidRDefault="006234BF">
      <w:pPr>
        <w:spacing w:before="59"/>
        <w:ind w:left="3554" w:right="3874"/>
        <w:jc w:val="center"/>
        <w:rPr>
          <w:sz w:val="32"/>
          <w:szCs w:val="32"/>
        </w:rPr>
      </w:pPr>
      <w:r>
        <w:pict>
          <v:group id="_x0000_s1028" style="position:absolute;left:0;text-align:left;margin-left:212.35pt;margin-top:37pt;width:261.8pt;height:57.35pt;z-index:-251658240;mso-position-horizontal-relative:page;mso-position-vertical-relative:page" coordorigin="4247,740" coordsize="5236,11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4247;top:1126;width:2768;height:684">
              <v:imagedata r:id="rId5" o:title=""/>
            </v:shape>
            <v:shape id="_x0000_s1037" style="position:absolute;left:5116;top:840;width:4267;height:900" coordorigin="5116,840" coordsize="4267,900" path="m5829,1387r-2,22l5826,1425r-4,19l5821,1449r-6,23l5811,1488r-5,15l5796,1520r-5,7l5777,1546r-11,11l5751,1567r-19,11l5713,1588r-15,6l5684,1597r-18,6l5654,1607r-21,10l5618,1623r-15,7l5585,1640r-20,9l5552,1656r-18,13l5517,1682r-11,15l5504,1701r-6,13l5494,1723r7,8l5517,1740r21,-1l5566,1736r18,-3l5599,1730r16,-5l5638,1719r6,-1l5669,1711r19,-5l5704,1701r15,-4l5734,1692r18,-5l5774,1680r9,-3l5809,1670r19,-6l5844,1660r15,-4l5874,1652r18,-5l5915,1640r11,-3l5951,1630r19,-6l5986,1619r15,-4l6016,1611r18,-5l6056,1600r12,-3l6093,1590r19,-6l6127,1580r15,-4l6158,1572r20,-4l6199,1565r24,-5l6240,1557r16,-1l6274,1557r17,2l6312,1564r15,11l6336,1586r10,17l6347,1621r-3,8l6335,1647r-15,11l6309,1664r-19,10l6275,1678r-17,4l6242,1685r-22,5l6205,1693r-19,2l6175,1696r-22,2l6138,1698r-22,1l6094,1699r-16,l6057,1699r-284,l5749,1699r-17,l5716,1699r-22,l5665,1698r-16,l5633,1697r-22,-1l5581,1695r-17,-1l5549,1693r-18,-1l5509,1691r-23,-2l5469,1689r-16,-1l5431,1686r-5,-1l5406,1683r-17,-4l5381,1677r-16,-4l5366,1671r-15,-4l5332,1661r-16,-5l5308,1653r-21,-8l5272,1640r-14,-8l5244,1624r-21,-14l5208,1601r-12,-10l5184,1579r-15,-17l5152,1543r-13,-15l5129,1514r-7,-16l5118,1476r-2,-26l5117,1431r5,-16l5131,1399r14,-17l5168,1359r15,-14l5197,1334r14,-9l5225,1318r16,-7l5260,1304r22,-9l5295,1291r25,-10l5342,1273r20,-7l5379,1261r15,-5l5409,1252r15,-4l5439,1245r16,-3l5473,1239r21,-4l5518,1231r24,-5l5569,1221r25,-4l5616,1213r19,-3l5653,1207r16,-3l5684,1202r15,-2l5714,1198r16,-1l5746,1195r18,-1l5784,1192r22,-2l5831,1188r27,-2l5887,1184r25,-2l5934,1180r20,-1l5972,1177r17,-1l6005,1176r15,-1l6035,1174r15,l6066,1174r17,l6102,1173r21,l6145,1173r26,l6194,1173r28,-1l6247,1172r21,l6287,1172r18,-1l6321,1171r15,1l6351,1172r15,l6383,1173r17,1l6420,1175r22,2l6467,1179r22,2l6519,1183r27,3l6570,1190r20,4l6605,1199r8,9l6609,1214r-12,6l6579,1225r-23,4l6529,1233r-28,3l6467,1240r-24,2l6422,1243r-18,2l6387,1245r-15,1l6357,1246r-16,l6325,1246r-17,l6288,1246r-23,-1l6239,1245r-13,l6198,1245r-25,l6151,1244r-20,l6112,1244r-16,-1l6080,1243r-15,-1l6050,1242r-15,-1l6018,1240r-17,-1l5982,1238r-21,-1l5938,1236r-27,-1l5896,1234r-28,-1l5843,1232r-22,-1l5801,1230r-18,-1l5767,1229r-16,-1l5736,1227r-15,-1l5705,1225r-16,-1l5671,1223r-19,-1l5630,1221r-25,-1l5578,1218r-32,-1l5520,1216r-23,-1l5476,1214r-18,-1l5440,1212r-17,-1l5408,1210r-16,-2l5383,1208r-2,-1l5392,1206r18,-1l5432,1205r10,l5470,1205r24,-1l5515,1204r18,l5549,1204r16,l5580,1204r15,1l5612,1205r18,l5651,1205r24,l5700,1205r28,l5753,1205r22,l5795,1205r18,l5830,1205r15,l5860,1205r15,l5891,1205r16,l5925,1205r20,l5967,1205r24,l6019,1205r3,l6051,1205r25,l6099,1205r21,l6139,1205r17,l6173,1204r15,l6203,1204r16,l6234,1204r16,l6267,1204r18,l6304,1204r22,-1l6350,1203r27,-1l6393,1202r30,l6450,1201r25,l6497,1200r21,l6537,1200r18,l6571,1199r17,l6603,1199r16,-1l6635,1198r17,-1l6670,1197r19,-1l6710,1196r22,-1l6757,1194r27,-1l6814,1191r31,-1l6872,1189r26,-1l6921,1188r21,-1l6961,1186r18,l6996,1185r17,l7029,1184r16,-1l7062,1182r17,-1l7097,1180r19,-1l7137,1177r23,-2l7185,1173r28,-3l7243,1167r29,-2l7299,1162r25,-1l7347,1159r21,-2l7389,1156r19,-2l7426,1152r17,-3l7459,1146r16,-4l7491,1137r15,-5l7520,1125r14,-10l7532,1108r-23,-18l7492,1082r-20,-8l7451,1068r-39,-8l7387,1056r-22,-4l7344,1049r-19,-3l7308,1044r-16,-2l7276,1040r-15,-1l7246,1038r-16,-1l7215,1037r-17,-1l7181,1036r-19,-1l7142,1034r-23,-1l7095,1032r-28,-1l7056,1030r-29,-1l7001,1028r-24,-2l6955,1026r-20,-1l6917,1024r-17,l6884,1023r-16,l6853,1023r-15,l6822,1023r-16,l6789,1023r-18,l6751,1023r-22,l6705,1023r-26,l6650,1022r-28,l6597,1022r-23,l6554,1022r-19,-1l6519,1021r-16,1l6487,1022r-15,l6457,1022r-16,l6425,1022r-18,l6387,1022r-22,l6340,1022r-28,l6307,1022r-30,l6248,1022r-27,1l6196,1023r-23,l6153,1023r-16,l6125,1023r-7,l6116,1022r2,l6126,1021r13,l6157,1020r22,l6203,1019r27,l6258,1018r27,-1l6320,1016r31,-1l6379,1014r26,-1l6429,1013r21,-1l6471,1011r19,l6509,1010r18,l6545,1009r19,l6583,1008r20,l6625,1007r24,-1l6674,1005r29,-1l6734,1002r34,-1l6808,999r36,-1l6876,996r30,-1l6933,994r48,-3l7024,989r42,-2l7109,985r48,-3l7184,980r30,-2l7246,976r36,-2l7321,971r39,-2l7394,967r32,-3l7455,962r26,-2l7528,957r42,-3l7610,950r21,-1l7652,947r23,-2l7699,943r26,-2l7754,939r31,-3l7820,934r38,-3l7895,928r33,-2l7957,924r28,-2l8010,920r23,-2l8054,917r40,-3l8132,911r40,-3l8194,907r23,-1l8242,904r27,-2l8299,900r33,-2l8368,896r33,-2l8431,892r27,-1l8483,889r22,-1l8526,887r38,-2l8599,883r35,-1l8672,880r21,-1l8715,878r25,-2l8767,875r30,-1l8830,872r31,-2l8889,869r25,-1l8938,867r21,-1l8979,865r18,-1l9014,863r17,l9047,862r17,-1l9080,860r18,l9116,859r20,-1l9157,857r23,-2l9206,854r28,-2l9265,851r25,-2l9309,847r15,-1l9340,844r19,-2l9383,840e" filled="f" strokecolor="white" strokeweight="10pt">
              <v:path arrowok="t"/>
            </v:shape>
            <v:shape id="_x0000_s1036" style="position:absolute;left:5935;top:1472;width:409;height:215" coordorigin="5935,1472" coordsize="409,215" path="m5936,1472r2,15l5935,1488r4,14l5943,1516r,1l5952,1528r11,14l5965,1542r14,11l5993,1562r1,-2l6009,1569r12,7l6022,1575r11,10l6044,1594r-2,2l6052,1606r7,9l6059,1615r9,7l6077,1630r,-1l6087,1636r10,8l6097,1644r11,8l6119,1659r-1,1l6130,1665r10,5l6140,1671r11,2l6161,1676r1,-1l6173,1676r12,1l6185,1677r12,2l6211,1681r,1l6226,1684r15,2l6256,1687r12,l6268,1687r12,l6291,1687r20,l6327,1687r12,l6344,1687e" filled="f" strokecolor="white" strokeweight="10pt">
              <v:path arrowok="t"/>
            </v:shape>
            <v:shape id="_x0000_s1035" style="position:absolute;left:6066;top:1429;width:290;height:346" coordorigin="6066,1429" coordsize="290,346" path="m6355,1655r-20,10l6321,1672r-16,9l6293,1687r-19,10l6260,1705r-18,10l6240,1716r-19,10l6206,1733r-9,5l6181,1745r-1,-1l6164,1751r-12,5l6153,1757r-13,5l6128,1767r1,l6116,1770r-13,3l6103,1773r-14,l6080,1773r-4,2l6071,1770r-5,-4l6067,1762r1,-8l6069,1738r2,l6073,1722r3,-16l6076,1706r3,-17l6081,1676r-1,l6084,1663r4,-17l6088,1646r7,-16l6103,1612r8,-14l6116,1587r9,-19l6131,1553r7,-17l6144,1517r4,-16l6151,1488r4,-16l6159,1456r2,-8l6162,1440r,-5l6160,1434r2,-5e" filled="f" strokecolor="white" strokeweight="1pt">
              <v:path arrowok="t"/>
            </v:shape>
            <v:shape id="_x0000_s1034" style="position:absolute;left:5915;top:1729;width:419;height:12" coordorigin="5915,1729" coordsize="419,12" path="m5915,1730r12,l5927,1729r12,1l5955,1731r16,1l5991,1735r18,2l6014,1738r21,1l6052,1740r10,l6083,1741r18,-1l6105,1740r18,l6158,1740r36,l6229,1740r28,l6281,1740r27,l6328,1740r6,e" filled="f" strokecolor="white" strokeweight="1pt">
              <v:path arrowok="t"/>
            </v:shape>
            <v:shape id="_x0000_s1033" style="position:absolute;left:5893;top:1719;width:472;height:24" coordorigin="5893,1719" coordsize="472,24" path="m5893,1719r15,1l5923,1722r21,2l5960,1726r14,1l5997,1728r16,1l6031,1729r13,1l6067,1730r15,1l6100,1732r13,l6135,1734r16,2l6170,1738r20,1l6209,1740r4,l6232,1741r,-1l6250,1740r21,l6289,1740r4,l6344,1740r16,l6363,1743r3,-3e" filled="f" strokecolor="white" strokeweight="1pt">
              <v:path arrowok="t"/>
            </v:shape>
            <v:shape id="_x0000_s1032" style="position:absolute;left:5915;top:1451;width:242;height:303" coordorigin="5915,1451" coordsize="242,303" path="m5915,1451r10,19l5932,1483r9,16l5947,1507r14,19l5971,1538r11,12l5995,1563r16,17l6022,1590r16,14l6041,1606r16,13l6072,1628r4,2l6090,1639r1,-2l6105,1647r13,8l6119,1654r11,11l6141,1677r1,l6148,1692r6,14l6157,1708r-3,14l6151,1733r-3,1l6138,1740r-13,9l6123,1748r-15,3l6098,1753r-2,-6l6087,1751e" filled="f" strokecolor="white" strokeweight="1pt">
              <v:path arrowok="t"/>
            </v:shape>
            <v:shape id="_x0000_s1031" style="position:absolute;left:5195;top:1161;width:1171;height:463" coordorigin="5195,1161" coordsize="1171,463" path="m5195,1161r27,8l5245,1176r20,6l5283,1188r16,6l5314,1199r14,4l5342,1208r15,5l5373,1217r17,5l5409,1227r23,6l5457,1239r36,8l5515,1252r20,4l5551,1259r16,2l5582,1263r15,1l5614,1266r18,2l5655,1270r26,3l5687,1273r26,3l5734,1278r17,1l5767,1280r15,1l5799,1282r20,1l5844,1284r6,l5876,1286r18,1l5910,1287r16,1l5945,1289r21,1l5989,1290r16,l6022,1291r22,1l6066,1294r16,1l6101,1299r7,1l6130,1304r16,4l6162,1313r13,6l6196,1329r15,8l6224,1347r18,15l6260,1377r10,11l6281,1400r15,16l6311,1431r11,11l6331,1453r12,14l6344,1467r8,16l6360,1498r1,1l6363,1515r2,14l6366,1532r-6,13l6354,1557r-3,l6339,1566r-14,11l6323,1574r-14,11l6298,1594r2,3l6288,1606r-11,9l6277,1616r-13,4l6247,1624r-1,-2l6229,1622r-19,l6210,1622r-19,-2l6172,1617r-20,-3l6131,1613r-18,-1l6108,1612r-17,-2l6090,1611r-17,-5l6061,1603r1,-4l6049,1596r-14,-5l6034,1591r-14,-1l6002,1589r,1l5985,1590r-12,l5960,1590r-6,l5951,1593r-4,-3l5944,1588r,-6l5947,1579e" filled="f" strokecolor="white" strokeweight="10pt">
              <v:path arrowok="t"/>
            </v:shape>
            <v:shape id="_x0000_s1030" style="position:absolute;left:5829;top:1590;width:358;height:107" coordorigin="5829,1590" coordsize="358,107" path="m5829,1590r17,12l5858,1611r17,9l5896,1628r15,5l5927,1637r17,4l5967,1647r16,3l5999,1653r20,4l6041,1663r15,4l6075,1672r6,1l6102,1679r16,3l6130,1684r17,3l6147,1686r17,1l6174,1687r3,-4l6183,1687r4,2l6181,1695r2,3e" filled="f" strokecolor="white" strokeweight="10pt">
              <v:path arrowok="t"/>
            </v:shape>
            <v:shape id="_x0000_s1029" style="position:absolute;left:6148;top:1504;width:14;height:282" coordorigin="6148,1504" coordsize="14,282" path="m6162,1504r,l6162,1522r,120l6162,1662r,1l6162,1681r,l6162,1700r-1,16l6161,1717r-2,15l6157,1743r-1,l6154,1754r-2,8l6152,1762r-1,8l6150,1777r-2,3l6151,1783r2,3l6157,1786r5,-3e" filled="f" strokecolor="white" strokeweight="10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70.6pt;margin-top:151.95pt;width:470.95pt;height:0;z-index:-251659264;mso-position-horizontal-relative:page;mso-position-vertical-relative:page" coordorigin="1412,3039" coordsize="9419,0">
            <v:shape id="_x0000_s1027" style="position:absolute;left:1412;top:3039;width:9419;height:0" coordorigin="1412,3039" coordsize="9419,0" path="m1412,3039r9419,e" filled="f" strokeweight="1.54pt">
              <v:path arrowok="t"/>
            </v:shape>
            <w10:wrap anchorx="page" anchory="page"/>
          </v:group>
        </w:pict>
      </w:r>
      <w:r w:rsidR="004141A6">
        <w:rPr>
          <w:b/>
          <w:sz w:val="32"/>
          <w:szCs w:val="32"/>
        </w:rPr>
        <w:t>Spring</w:t>
      </w:r>
      <w:r w:rsidR="004141A6">
        <w:rPr>
          <w:b/>
          <w:spacing w:val="-8"/>
          <w:sz w:val="32"/>
          <w:szCs w:val="32"/>
        </w:rPr>
        <w:t xml:space="preserve"> </w:t>
      </w:r>
      <w:r w:rsidR="004141A6">
        <w:rPr>
          <w:b/>
          <w:w w:val="99"/>
          <w:sz w:val="32"/>
          <w:szCs w:val="32"/>
        </w:rPr>
        <w:t>2</w:t>
      </w:r>
      <w:r w:rsidR="004141A6">
        <w:rPr>
          <w:b/>
          <w:spacing w:val="2"/>
          <w:w w:val="99"/>
          <w:sz w:val="32"/>
          <w:szCs w:val="32"/>
        </w:rPr>
        <w:t>0</w:t>
      </w:r>
      <w:r w:rsidR="004141A6">
        <w:rPr>
          <w:b/>
          <w:spacing w:val="1"/>
          <w:w w:val="99"/>
          <w:sz w:val="32"/>
          <w:szCs w:val="32"/>
        </w:rPr>
        <w:t>1</w:t>
      </w:r>
      <w:r w:rsidR="004141A6">
        <w:rPr>
          <w:b/>
          <w:w w:val="99"/>
          <w:sz w:val="32"/>
          <w:szCs w:val="32"/>
        </w:rPr>
        <w:t>7</w:t>
      </w:r>
    </w:p>
    <w:p w:rsidR="00DB125D" w:rsidRDefault="004141A6">
      <w:pPr>
        <w:spacing w:line="440" w:lineRule="exact"/>
        <w:ind w:left="1680" w:right="1998"/>
        <w:jc w:val="center"/>
        <w:rPr>
          <w:sz w:val="40"/>
          <w:szCs w:val="40"/>
        </w:rPr>
      </w:pPr>
      <w:r>
        <w:rPr>
          <w:b/>
          <w:position w:val="-1"/>
          <w:sz w:val="40"/>
          <w:szCs w:val="40"/>
        </w:rPr>
        <w:t xml:space="preserve">44566 – </w:t>
      </w:r>
      <w:r>
        <w:rPr>
          <w:b/>
          <w:spacing w:val="-1"/>
          <w:position w:val="-1"/>
          <w:sz w:val="40"/>
          <w:szCs w:val="40"/>
        </w:rPr>
        <w:t>A</w:t>
      </w:r>
      <w:r>
        <w:rPr>
          <w:b/>
          <w:position w:val="-1"/>
          <w:sz w:val="40"/>
          <w:szCs w:val="40"/>
        </w:rPr>
        <w:t>ppl</w:t>
      </w:r>
      <w:r>
        <w:rPr>
          <w:b/>
          <w:spacing w:val="-1"/>
          <w:position w:val="-1"/>
          <w:sz w:val="40"/>
          <w:szCs w:val="40"/>
        </w:rPr>
        <w:t>i</w:t>
      </w:r>
      <w:r>
        <w:rPr>
          <w:b/>
          <w:position w:val="-1"/>
          <w:sz w:val="40"/>
          <w:szCs w:val="40"/>
        </w:rPr>
        <w:t>ed Data</w:t>
      </w:r>
      <w:r>
        <w:rPr>
          <w:b/>
          <w:spacing w:val="-1"/>
          <w:position w:val="-1"/>
          <w:sz w:val="40"/>
          <w:szCs w:val="40"/>
        </w:rPr>
        <w:t xml:space="preserve"> </w:t>
      </w:r>
      <w:r>
        <w:rPr>
          <w:b/>
          <w:position w:val="-1"/>
          <w:sz w:val="40"/>
          <w:szCs w:val="40"/>
        </w:rPr>
        <w:t>Anal</w:t>
      </w:r>
      <w:r>
        <w:rPr>
          <w:b/>
          <w:spacing w:val="-2"/>
          <w:position w:val="-1"/>
          <w:sz w:val="40"/>
          <w:szCs w:val="40"/>
        </w:rPr>
        <w:t>y</w:t>
      </w:r>
      <w:r>
        <w:rPr>
          <w:b/>
          <w:position w:val="-1"/>
          <w:sz w:val="40"/>
          <w:szCs w:val="40"/>
        </w:rPr>
        <w:t>tics</w:t>
      </w:r>
    </w:p>
    <w:p w:rsidR="00DB125D" w:rsidRDefault="004141A6">
      <w:pPr>
        <w:spacing w:before="7" w:line="234" w:lineRule="auto"/>
        <w:ind w:left="2605" w:right="2926"/>
        <w:jc w:val="center"/>
        <w:rPr>
          <w:sz w:val="32"/>
          <w:szCs w:val="32"/>
        </w:rPr>
      </w:pPr>
      <w:r>
        <w:rPr>
          <w:b/>
          <w:sz w:val="32"/>
          <w:szCs w:val="32"/>
        </w:rPr>
        <w:t>As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g</w:t>
      </w:r>
      <w:r>
        <w:rPr>
          <w:b/>
          <w:spacing w:val="2"/>
          <w:sz w:val="32"/>
          <w:szCs w:val="32"/>
        </w:rPr>
        <w:t>n</w:t>
      </w:r>
      <w:r>
        <w:rPr>
          <w:b/>
          <w:spacing w:val="-4"/>
          <w:sz w:val="32"/>
          <w:szCs w:val="32"/>
        </w:rPr>
        <w:t>m</w:t>
      </w:r>
      <w:r>
        <w:rPr>
          <w:b/>
          <w:sz w:val="32"/>
          <w:szCs w:val="32"/>
        </w:rPr>
        <w:t>e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t</w:t>
      </w:r>
      <w:r>
        <w:rPr>
          <w:b/>
          <w:spacing w:val="-17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0</w:t>
      </w:r>
      <w:r>
        <w:rPr>
          <w:b/>
          <w:sz w:val="32"/>
          <w:szCs w:val="32"/>
        </w:rPr>
        <w:t>1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>
        <w:rPr>
          <w:b/>
          <w:spacing w:val="1"/>
          <w:sz w:val="32"/>
          <w:szCs w:val="32"/>
        </w:rPr>
        <w:t xml:space="preserve"> 1</w:t>
      </w:r>
      <w:r>
        <w:rPr>
          <w:b/>
          <w:sz w:val="32"/>
          <w:szCs w:val="32"/>
        </w:rPr>
        <w:t>0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 xml:space="preserve">Points </w:t>
      </w:r>
      <w:r>
        <w:rPr>
          <w:b/>
          <w:sz w:val="32"/>
          <w:szCs w:val="32"/>
        </w:rPr>
        <w:t>Indi</w:t>
      </w:r>
      <w:r>
        <w:rPr>
          <w:b/>
          <w:spacing w:val="2"/>
          <w:sz w:val="32"/>
          <w:szCs w:val="32"/>
        </w:rPr>
        <w:t>v</w:t>
      </w:r>
      <w:r>
        <w:rPr>
          <w:b/>
          <w:sz w:val="32"/>
          <w:szCs w:val="32"/>
        </w:rPr>
        <w:t>idu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-13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Su</w:t>
      </w:r>
      <w:r>
        <w:rPr>
          <w:b/>
          <w:spacing w:val="2"/>
          <w:w w:val="99"/>
          <w:sz w:val="32"/>
          <w:szCs w:val="32"/>
        </w:rPr>
        <w:t>b</w:t>
      </w:r>
      <w:r>
        <w:rPr>
          <w:b/>
          <w:spacing w:val="-2"/>
          <w:w w:val="9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i</w:t>
      </w:r>
      <w:r>
        <w:rPr>
          <w:b/>
          <w:w w:val="99"/>
          <w:sz w:val="32"/>
          <w:szCs w:val="32"/>
        </w:rPr>
        <w:t>s</w:t>
      </w:r>
      <w:r>
        <w:rPr>
          <w:b/>
          <w:spacing w:val="1"/>
          <w:w w:val="99"/>
          <w:sz w:val="32"/>
          <w:szCs w:val="32"/>
        </w:rPr>
        <w:t>s</w:t>
      </w:r>
      <w:r>
        <w:rPr>
          <w:b/>
          <w:w w:val="99"/>
          <w:sz w:val="32"/>
          <w:szCs w:val="32"/>
        </w:rPr>
        <w:t>i</w:t>
      </w:r>
      <w:r>
        <w:rPr>
          <w:b/>
          <w:spacing w:val="1"/>
          <w:w w:val="99"/>
          <w:sz w:val="32"/>
          <w:szCs w:val="32"/>
        </w:rPr>
        <w:t>o</w:t>
      </w:r>
      <w:r>
        <w:rPr>
          <w:b/>
          <w:w w:val="99"/>
          <w:sz w:val="32"/>
          <w:szCs w:val="32"/>
        </w:rPr>
        <w:t xml:space="preserve">n </w:t>
      </w:r>
      <w:bookmarkStart w:id="0" w:name="_GoBack"/>
      <w:bookmarkEnd w:id="0"/>
    </w:p>
    <w:p w:rsidR="00DB125D" w:rsidRDefault="00DB125D">
      <w:pPr>
        <w:spacing w:before="4" w:line="220" w:lineRule="exact"/>
        <w:rPr>
          <w:sz w:val="22"/>
          <w:szCs w:val="22"/>
        </w:rPr>
      </w:pPr>
    </w:p>
    <w:p w:rsidR="00DB125D" w:rsidRDefault="004141A6" w:rsidP="004141A6">
      <w:pPr>
        <w:spacing w:before="24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e 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a a</w:t>
      </w:r>
      <w:r>
        <w:rPr>
          <w:spacing w:val="-2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ti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ee lin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 xml:space="preserve">?                                 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2M</w:t>
      </w:r>
    </w:p>
    <w:p w:rsidR="00DB125D" w:rsidRDefault="00DB125D">
      <w:pPr>
        <w:spacing w:line="200" w:lineRule="exact"/>
      </w:pPr>
    </w:p>
    <w:p w:rsidR="008B1A97" w:rsidRPr="001D2BD3" w:rsidRDefault="008B1A97" w:rsidP="001D2BD3">
      <w:pPr>
        <w:pStyle w:val="ListParagraph"/>
        <w:numPr>
          <w:ilvl w:val="0"/>
          <w:numId w:val="15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1D2BD3">
        <w:rPr>
          <w:rFonts w:ascii="Times New Roman" w:hAnsi="Times New Roman" w:cs="Times New Roman"/>
          <w:sz w:val="28"/>
          <w:szCs w:val="28"/>
        </w:rPr>
        <w:t xml:space="preserve">A collection of methods, techniques and processes that examine data after identifying the data into various categories, patterns and requirements. The analysis of this data to suit the organizational requirements </w:t>
      </w:r>
      <w:proofErr w:type="gramStart"/>
      <w:r w:rsidRPr="001D2BD3">
        <w:rPr>
          <w:rFonts w:ascii="Times New Roman" w:hAnsi="Times New Roman" w:cs="Times New Roman"/>
          <w:sz w:val="28"/>
          <w:szCs w:val="28"/>
        </w:rPr>
        <w:t>can be defined</w:t>
      </w:r>
      <w:proofErr w:type="gramEnd"/>
      <w:r w:rsidRPr="001D2BD3">
        <w:rPr>
          <w:rFonts w:ascii="Times New Roman" w:hAnsi="Times New Roman" w:cs="Times New Roman"/>
          <w:sz w:val="28"/>
          <w:szCs w:val="28"/>
        </w:rPr>
        <w:t xml:space="preserve"> as Data Analytics.</w:t>
      </w:r>
    </w:p>
    <w:p w:rsidR="00DB125D" w:rsidRDefault="00DB125D">
      <w:pPr>
        <w:spacing w:before="14" w:line="200" w:lineRule="exact"/>
      </w:pPr>
    </w:p>
    <w:p w:rsidR="00DB125D" w:rsidRDefault="004141A6">
      <w:pPr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are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di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er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d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a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ini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g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ce</w:t>
      </w:r>
      <w:r>
        <w:rPr>
          <w:spacing w:val="-1"/>
          <w:sz w:val="28"/>
          <w:szCs w:val="28"/>
        </w:rPr>
        <w:t>ss</w:t>
      </w:r>
      <w:r>
        <w:rPr>
          <w:sz w:val="28"/>
          <w:szCs w:val="28"/>
        </w:rPr>
        <w:t>?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Li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 xml:space="preserve">.               </w:t>
      </w:r>
      <w:r>
        <w:rPr>
          <w:spacing w:val="6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2M</w:t>
      </w:r>
    </w:p>
    <w:p w:rsidR="00DB125D" w:rsidRDefault="00DB125D">
      <w:pPr>
        <w:spacing w:line="200" w:lineRule="exact"/>
      </w:pPr>
    </w:p>
    <w:p w:rsidR="00DB125D" w:rsidRPr="001D2BD3" w:rsidRDefault="00A14D78" w:rsidP="009B3FCD">
      <w:pPr>
        <w:pStyle w:val="ListParagraph"/>
        <w:numPr>
          <w:ilvl w:val="0"/>
          <w:numId w:val="6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1D2BD3">
        <w:rPr>
          <w:rFonts w:ascii="Times New Roman" w:hAnsi="Times New Roman" w:cs="Times New Roman"/>
          <w:sz w:val="28"/>
          <w:szCs w:val="28"/>
        </w:rPr>
        <w:t>The different steps in data mining process are :</w:t>
      </w:r>
    </w:p>
    <w:p w:rsidR="00A14D78" w:rsidRPr="001D2BD3" w:rsidRDefault="00A14D78" w:rsidP="009B3FCD">
      <w:pPr>
        <w:pStyle w:val="ListParagraph"/>
        <w:numPr>
          <w:ilvl w:val="0"/>
          <w:numId w:val="7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1D2BD3">
        <w:rPr>
          <w:rFonts w:ascii="Times New Roman" w:hAnsi="Times New Roman" w:cs="Times New Roman"/>
          <w:sz w:val="28"/>
          <w:szCs w:val="28"/>
        </w:rPr>
        <w:t>Gathering sources of information from resources like database systems, web documents, files etc.</w:t>
      </w:r>
    </w:p>
    <w:p w:rsidR="00A14D78" w:rsidRPr="001D2BD3" w:rsidRDefault="00A14D78" w:rsidP="009B3FCD">
      <w:pPr>
        <w:pStyle w:val="ListParagraph"/>
        <w:numPr>
          <w:ilvl w:val="0"/>
          <w:numId w:val="7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1D2BD3">
        <w:rPr>
          <w:rFonts w:ascii="Times New Roman" w:hAnsi="Times New Roman" w:cs="Times New Roman"/>
          <w:sz w:val="28"/>
          <w:szCs w:val="28"/>
        </w:rPr>
        <w:t>Grouping the data into relevant categories according to the requirements.</w:t>
      </w:r>
    </w:p>
    <w:p w:rsidR="00A14D78" w:rsidRPr="001D2BD3" w:rsidRDefault="00A14D78" w:rsidP="009B3FCD">
      <w:pPr>
        <w:pStyle w:val="ListParagraph"/>
        <w:numPr>
          <w:ilvl w:val="0"/>
          <w:numId w:val="7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1D2BD3">
        <w:rPr>
          <w:rFonts w:ascii="Times New Roman" w:hAnsi="Times New Roman" w:cs="Times New Roman"/>
          <w:sz w:val="28"/>
          <w:szCs w:val="28"/>
        </w:rPr>
        <w:t>Analyzing the transformed data and process the relevant data by summarizing operations as a part of preprocessing</w:t>
      </w:r>
    </w:p>
    <w:p w:rsidR="00DB125D" w:rsidRPr="001D2BD3" w:rsidRDefault="00A14D78" w:rsidP="009B3FCD">
      <w:pPr>
        <w:pStyle w:val="ListParagraph"/>
        <w:numPr>
          <w:ilvl w:val="0"/>
          <w:numId w:val="7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1D2BD3">
        <w:rPr>
          <w:rFonts w:ascii="Times New Roman" w:hAnsi="Times New Roman" w:cs="Times New Roman"/>
          <w:sz w:val="28"/>
          <w:szCs w:val="28"/>
        </w:rPr>
        <w:t>Discovering</w:t>
      </w:r>
      <w:r w:rsidR="00C9135A" w:rsidRPr="001D2BD3">
        <w:rPr>
          <w:rFonts w:ascii="Times New Roman" w:hAnsi="Times New Roman" w:cs="Times New Roman"/>
          <w:sz w:val="28"/>
          <w:szCs w:val="28"/>
        </w:rPr>
        <w:t xml:space="preserve"> and associating</w:t>
      </w:r>
      <w:r w:rsidRPr="001D2BD3">
        <w:rPr>
          <w:rFonts w:ascii="Times New Roman" w:hAnsi="Times New Roman" w:cs="Times New Roman"/>
          <w:sz w:val="28"/>
          <w:szCs w:val="28"/>
        </w:rPr>
        <w:t xml:space="preserve"> a data pattern and identification of the extracted and clustered correct information as transformed data </w:t>
      </w:r>
    </w:p>
    <w:p w:rsidR="00A14D78" w:rsidRPr="001D2BD3" w:rsidRDefault="009B3FCD" w:rsidP="009B3FCD">
      <w:pPr>
        <w:pStyle w:val="ListParagraph"/>
        <w:numPr>
          <w:ilvl w:val="0"/>
          <w:numId w:val="7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1D2BD3">
        <w:rPr>
          <w:rFonts w:ascii="Times New Roman" w:hAnsi="Times New Roman" w:cs="Times New Roman"/>
          <w:sz w:val="28"/>
          <w:szCs w:val="28"/>
        </w:rPr>
        <w:t>D</w:t>
      </w:r>
      <w:r w:rsidR="00A14D78" w:rsidRPr="001D2BD3">
        <w:rPr>
          <w:rFonts w:ascii="Times New Roman" w:hAnsi="Times New Roman" w:cs="Times New Roman"/>
          <w:sz w:val="28"/>
          <w:szCs w:val="28"/>
        </w:rPr>
        <w:t>educing and reporting the results in various suitable reports such as graphs</w:t>
      </w:r>
      <w:r w:rsidR="00C9135A" w:rsidRPr="001D2BD3">
        <w:rPr>
          <w:rFonts w:ascii="Times New Roman" w:hAnsi="Times New Roman" w:cs="Times New Roman"/>
          <w:sz w:val="28"/>
          <w:szCs w:val="28"/>
        </w:rPr>
        <w:t>, outcomes etc</w:t>
      </w:r>
      <w:r w:rsidRPr="001D2BD3">
        <w:rPr>
          <w:rFonts w:ascii="Times New Roman" w:hAnsi="Times New Roman" w:cs="Times New Roman"/>
          <w:sz w:val="28"/>
          <w:szCs w:val="28"/>
        </w:rPr>
        <w:t>.</w:t>
      </w:r>
    </w:p>
    <w:p w:rsidR="00DB125D" w:rsidRDefault="00DB125D">
      <w:pPr>
        <w:spacing w:line="200" w:lineRule="exact"/>
      </w:pPr>
    </w:p>
    <w:p w:rsidR="00DB125D" w:rsidRDefault="00DB125D">
      <w:pPr>
        <w:spacing w:line="200" w:lineRule="exact"/>
      </w:pPr>
    </w:p>
    <w:p w:rsidR="00DB125D" w:rsidRDefault="00DB125D">
      <w:pPr>
        <w:spacing w:before="16" w:line="200" w:lineRule="exact"/>
      </w:pPr>
    </w:p>
    <w:p w:rsidR="00DB125D" w:rsidRDefault="004141A6" w:rsidP="008E5ADE">
      <w:pPr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e pr</w:t>
      </w:r>
      <w:r>
        <w:rPr>
          <w:spacing w:val="-1"/>
          <w:sz w:val="28"/>
          <w:szCs w:val="28"/>
        </w:rPr>
        <w:t>ed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ti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ti</w:t>
      </w:r>
      <w:r>
        <w:rPr>
          <w:sz w:val="28"/>
          <w:szCs w:val="28"/>
        </w:rPr>
        <w:t>cs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it</w:t>
      </w:r>
      <w:r>
        <w:rPr>
          <w:spacing w:val="1"/>
          <w:sz w:val="28"/>
          <w:szCs w:val="28"/>
        </w:rPr>
        <w:t>h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us</w:t>
      </w:r>
      <w:r>
        <w:rPr>
          <w:sz w:val="28"/>
          <w:szCs w:val="28"/>
        </w:rPr>
        <w:t>ed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pacing w:val="2"/>
          <w:sz w:val="28"/>
          <w:szCs w:val="28"/>
        </w:rPr>
        <w:t>t</w:t>
      </w:r>
      <w:r>
        <w:rPr>
          <w:sz w:val="28"/>
          <w:szCs w:val="28"/>
        </w:rPr>
        <w:t xml:space="preserve">.                </w:t>
      </w:r>
      <w:r>
        <w:rPr>
          <w:spacing w:val="5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2M</w:t>
      </w:r>
    </w:p>
    <w:p w:rsidR="00DB125D" w:rsidRDefault="00DB125D" w:rsidP="008E5ADE">
      <w:pPr>
        <w:spacing w:before="8" w:line="140" w:lineRule="exact"/>
        <w:jc w:val="both"/>
        <w:rPr>
          <w:sz w:val="14"/>
          <w:szCs w:val="14"/>
        </w:rPr>
      </w:pPr>
    </w:p>
    <w:p w:rsidR="00DB125D" w:rsidRPr="008E5ADE" w:rsidRDefault="009B3FCD" w:rsidP="008E5ADE">
      <w:pPr>
        <w:pStyle w:val="ListParagraph"/>
        <w:numPr>
          <w:ilvl w:val="0"/>
          <w:numId w:val="9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8E5ADE">
        <w:rPr>
          <w:rFonts w:ascii="Times New Roman" w:hAnsi="Times New Roman" w:cs="Times New Roman"/>
          <w:sz w:val="28"/>
          <w:szCs w:val="28"/>
        </w:rPr>
        <w:t>Predictive analysis is the process in which the statistical techniques</w:t>
      </w:r>
      <w:r w:rsidR="008E5A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5ADE">
        <w:rPr>
          <w:rFonts w:ascii="Times New Roman" w:hAnsi="Times New Roman" w:cs="Times New Roman"/>
          <w:sz w:val="28"/>
          <w:szCs w:val="28"/>
        </w:rPr>
        <w:t xml:space="preserve">are </w:t>
      </w:r>
      <w:r w:rsidRPr="008E5ADE">
        <w:rPr>
          <w:rFonts w:ascii="Times New Roman" w:hAnsi="Times New Roman" w:cs="Times New Roman"/>
          <w:sz w:val="28"/>
          <w:szCs w:val="28"/>
        </w:rPr>
        <w:t>applied</w:t>
      </w:r>
      <w:proofErr w:type="gramEnd"/>
      <w:r w:rsidRPr="008E5ADE">
        <w:rPr>
          <w:rFonts w:ascii="Times New Roman" w:hAnsi="Times New Roman" w:cs="Times New Roman"/>
          <w:sz w:val="28"/>
          <w:szCs w:val="28"/>
        </w:rPr>
        <w:t xml:space="preserve"> to the data extracted to bring about outcomes, predict the behavior and look out for the trends.</w:t>
      </w:r>
    </w:p>
    <w:p w:rsidR="009B3FCD" w:rsidRPr="008E5ADE" w:rsidRDefault="009B3FCD" w:rsidP="008E5ADE">
      <w:pPr>
        <w:pStyle w:val="ListParagraph"/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8E5ADE">
        <w:rPr>
          <w:rFonts w:ascii="Times New Roman" w:hAnsi="Times New Roman" w:cs="Times New Roman"/>
          <w:sz w:val="28"/>
          <w:szCs w:val="28"/>
        </w:rPr>
        <w:t>The five algorithms used for it are:</w:t>
      </w:r>
    </w:p>
    <w:p w:rsidR="009B3FCD" w:rsidRPr="008E5ADE" w:rsidRDefault="00560249" w:rsidP="008E5ADE">
      <w:pPr>
        <w:pStyle w:val="ListParagraph"/>
        <w:numPr>
          <w:ilvl w:val="0"/>
          <w:numId w:val="10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8E5ADE">
        <w:rPr>
          <w:rFonts w:ascii="Times New Roman" w:hAnsi="Times New Roman" w:cs="Times New Roman"/>
          <w:sz w:val="28"/>
          <w:szCs w:val="28"/>
        </w:rPr>
        <w:t>Regression</w:t>
      </w:r>
    </w:p>
    <w:p w:rsidR="009B3FCD" w:rsidRPr="008E5ADE" w:rsidRDefault="009B3FCD" w:rsidP="008E5ADE">
      <w:pPr>
        <w:pStyle w:val="ListParagraph"/>
        <w:numPr>
          <w:ilvl w:val="0"/>
          <w:numId w:val="10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8E5ADE">
        <w:rPr>
          <w:rFonts w:ascii="Times New Roman" w:hAnsi="Times New Roman" w:cs="Times New Roman"/>
          <w:sz w:val="28"/>
          <w:szCs w:val="28"/>
        </w:rPr>
        <w:t>Clustering</w:t>
      </w:r>
    </w:p>
    <w:p w:rsidR="009B3FCD" w:rsidRPr="008E5ADE" w:rsidRDefault="00435824" w:rsidP="008E5ADE">
      <w:pPr>
        <w:pStyle w:val="ListParagraph"/>
        <w:numPr>
          <w:ilvl w:val="0"/>
          <w:numId w:val="10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8E5ADE">
        <w:rPr>
          <w:rFonts w:ascii="Times New Roman" w:hAnsi="Times New Roman" w:cs="Times New Roman"/>
          <w:sz w:val="28"/>
          <w:szCs w:val="28"/>
        </w:rPr>
        <w:t>Naïve Bayesian Classification</w:t>
      </w:r>
    </w:p>
    <w:p w:rsidR="009B3FCD" w:rsidRPr="008E5ADE" w:rsidRDefault="00560249" w:rsidP="008E5ADE">
      <w:pPr>
        <w:pStyle w:val="ListParagraph"/>
        <w:numPr>
          <w:ilvl w:val="0"/>
          <w:numId w:val="10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8E5ADE">
        <w:rPr>
          <w:rFonts w:ascii="Times New Roman" w:hAnsi="Times New Roman" w:cs="Times New Roman"/>
          <w:sz w:val="28"/>
          <w:szCs w:val="28"/>
        </w:rPr>
        <w:t>Machine Learning Techniques</w:t>
      </w:r>
    </w:p>
    <w:p w:rsidR="000B04D3" w:rsidRPr="008E5ADE" w:rsidRDefault="005119A0" w:rsidP="008E5ADE">
      <w:pPr>
        <w:pStyle w:val="ListParagraph"/>
        <w:numPr>
          <w:ilvl w:val="0"/>
          <w:numId w:val="10"/>
        </w:numPr>
        <w:spacing w:before="24"/>
        <w:jc w:val="both"/>
        <w:rPr>
          <w:rFonts w:ascii="Times New Roman" w:hAnsi="Times New Roman" w:cs="Times New Roman"/>
          <w:sz w:val="28"/>
          <w:szCs w:val="28"/>
        </w:rPr>
      </w:pPr>
      <w:r w:rsidRPr="008E5ADE">
        <w:rPr>
          <w:rFonts w:ascii="Times New Roman" w:hAnsi="Times New Roman" w:cs="Times New Roman"/>
          <w:sz w:val="28"/>
          <w:szCs w:val="28"/>
        </w:rPr>
        <w:t>Support Vector Machines</w:t>
      </w:r>
    </w:p>
    <w:p w:rsidR="00560249" w:rsidRPr="009B3FCD" w:rsidRDefault="00560249" w:rsidP="000B04D3">
      <w:pPr>
        <w:pStyle w:val="ListParagraph"/>
        <w:spacing w:before="24"/>
        <w:ind w:left="1440"/>
        <w:jc w:val="both"/>
        <w:rPr>
          <w:sz w:val="24"/>
          <w:szCs w:val="28"/>
        </w:rPr>
      </w:pPr>
    </w:p>
    <w:p w:rsidR="00DB125D" w:rsidRDefault="00DB125D">
      <w:pPr>
        <w:spacing w:line="200" w:lineRule="exact"/>
      </w:pPr>
    </w:p>
    <w:p w:rsidR="00DB125D" w:rsidRDefault="00DB125D">
      <w:pPr>
        <w:spacing w:line="200" w:lineRule="exact"/>
      </w:pPr>
    </w:p>
    <w:p w:rsidR="00DB125D" w:rsidRDefault="00DB125D">
      <w:pPr>
        <w:spacing w:line="200" w:lineRule="exact"/>
      </w:pPr>
    </w:p>
    <w:p w:rsidR="00DB125D" w:rsidRDefault="004E2BA0">
      <w:pPr>
        <w:ind w:left="100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4141A6">
        <w:rPr>
          <w:sz w:val="28"/>
          <w:szCs w:val="28"/>
        </w:rPr>
        <w:t xml:space="preserve">. </w:t>
      </w:r>
      <w:r w:rsidR="004141A6">
        <w:rPr>
          <w:spacing w:val="8"/>
          <w:sz w:val="28"/>
          <w:szCs w:val="28"/>
        </w:rPr>
        <w:t xml:space="preserve"> </w:t>
      </w:r>
      <w:r w:rsidR="004141A6">
        <w:rPr>
          <w:spacing w:val="-3"/>
          <w:sz w:val="28"/>
          <w:szCs w:val="28"/>
        </w:rPr>
        <w:t>W</w:t>
      </w:r>
      <w:r w:rsidR="004141A6">
        <w:rPr>
          <w:spacing w:val="1"/>
          <w:sz w:val="28"/>
          <w:szCs w:val="28"/>
        </w:rPr>
        <w:t>h</w:t>
      </w:r>
      <w:r w:rsidR="004141A6">
        <w:rPr>
          <w:sz w:val="28"/>
          <w:szCs w:val="28"/>
        </w:rPr>
        <w:t>at</w:t>
      </w:r>
      <w:r w:rsidR="004141A6">
        <w:rPr>
          <w:spacing w:val="1"/>
          <w:sz w:val="28"/>
          <w:szCs w:val="28"/>
        </w:rPr>
        <w:t xml:space="preserve"> </w:t>
      </w:r>
      <w:r w:rsidR="004141A6">
        <w:rPr>
          <w:sz w:val="28"/>
          <w:szCs w:val="28"/>
        </w:rPr>
        <w:t>is</w:t>
      </w:r>
      <w:r w:rsidR="004141A6">
        <w:rPr>
          <w:spacing w:val="2"/>
          <w:sz w:val="28"/>
          <w:szCs w:val="28"/>
        </w:rPr>
        <w:t xml:space="preserve"> </w:t>
      </w:r>
      <w:r w:rsidR="004141A6">
        <w:rPr>
          <w:spacing w:val="-3"/>
          <w:sz w:val="28"/>
          <w:szCs w:val="28"/>
        </w:rPr>
        <w:t>a</w:t>
      </w:r>
      <w:r w:rsidR="004141A6">
        <w:rPr>
          <w:spacing w:val="-1"/>
          <w:sz w:val="28"/>
          <w:szCs w:val="28"/>
        </w:rPr>
        <w:t>s</w:t>
      </w:r>
      <w:r w:rsidR="004141A6">
        <w:rPr>
          <w:spacing w:val="1"/>
          <w:sz w:val="28"/>
          <w:szCs w:val="28"/>
        </w:rPr>
        <w:t>so</w:t>
      </w:r>
      <w:r w:rsidR="004141A6">
        <w:rPr>
          <w:spacing w:val="-2"/>
          <w:sz w:val="28"/>
          <w:szCs w:val="28"/>
        </w:rPr>
        <w:t>c</w:t>
      </w:r>
      <w:r w:rsidR="004141A6">
        <w:rPr>
          <w:spacing w:val="1"/>
          <w:sz w:val="28"/>
          <w:szCs w:val="28"/>
        </w:rPr>
        <w:t>i</w:t>
      </w:r>
      <w:r w:rsidR="004141A6">
        <w:rPr>
          <w:spacing w:val="-2"/>
          <w:sz w:val="28"/>
          <w:szCs w:val="28"/>
        </w:rPr>
        <w:t>a</w:t>
      </w:r>
      <w:r w:rsidR="004141A6">
        <w:rPr>
          <w:spacing w:val="1"/>
          <w:sz w:val="28"/>
          <w:szCs w:val="28"/>
        </w:rPr>
        <w:t>t</w:t>
      </w:r>
      <w:r w:rsidR="004141A6">
        <w:rPr>
          <w:spacing w:val="-1"/>
          <w:sz w:val="28"/>
          <w:szCs w:val="28"/>
        </w:rPr>
        <w:t>io</w:t>
      </w:r>
      <w:r w:rsidR="004141A6">
        <w:rPr>
          <w:spacing w:val="1"/>
          <w:sz w:val="28"/>
          <w:szCs w:val="28"/>
        </w:rPr>
        <w:t>n</w:t>
      </w:r>
      <w:r w:rsidR="004141A6">
        <w:rPr>
          <w:sz w:val="28"/>
          <w:szCs w:val="28"/>
        </w:rPr>
        <w:t xml:space="preserve">? </w:t>
      </w:r>
      <w:r w:rsidR="004141A6">
        <w:rPr>
          <w:spacing w:val="-3"/>
          <w:sz w:val="28"/>
          <w:szCs w:val="28"/>
        </w:rPr>
        <w:t>W</w:t>
      </w:r>
      <w:r w:rsidR="004141A6">
        <w:rPr>
          <w:spacing w:val="1"/>
          <w:sz w:val="28"/>
          <w:szCs w:val="28"/>
        </w:rPr>
        <w:t>hi</w:t>
      </w:r>
      <w:r w:rsidR="004141A6">
        <w:rPr>
          <w:sz w:val="28"/>
          <w:szCs w:val="28"/>
        </w:rPr>
        <w:t>ch</w:t>
      </w:r>
      <w:r w:rsidR="004141A6">
        <w:rPr>
          <w:spacing w:val="1"/>
          <w:sz w:val="28"/>
          <w:szCs w:val="28"/>
        </w:rPr>
        <w:t xml:space="preserve"> </w:t>
      </w:r>
      <w:r w:rsidR="004141A6">
        <w:rPr>
          <w:spacing w:val="-3"/>
          <w:sz w:val="28"/>
          <w:szCs w:val="28"/>
        </w:rPr>
        <w:t>a</w:t>
      </w:r>
      <w:r w:rsidR="004141A6">
        <w:rPr>
          <w:spacing w:val="1"/>
          <w:sz w:val="28"/>
          <w:szCs w:val="28"/>
        </w:rPr>
        <w:t>l</w:t>
      </w:r>
      <w:r w:rsidR="004141A6">
        <w:rPr>
          <w:spacing w:val="-1"/>
          <w:sz w:val="28"/>
          <w:szCs w:val="28"/>
        </w:rPr>
        <w:t>g</w:t>
      </w:r>
      <w:r w:rsidR="004141A6">
        <w:rPr>
          <w:spacing w:val="1"/>
          <w:sz w:val="28"/>
          <w:szCs w:val="28"/>
        </w:rPr>
        <w:t>o</w:t>
      </w:r>
      <w:r w:rsidR="004141A6">
        <w:rPr>
          <w:spacing w:val="-2"/>
          <w:sz w:val="28"/>
          <w:szCs w:val="28"/>
        </w:rPr>
        <w:t>r</w:t>
      </w:r>
      <w:r w:rsidR="004141A6">
        <w:rPr>
          <w:spacing w:val="1"/>
          <w:sz w:val="28"/>
          <w:szCs w:val="28"/>
        </w:rPr>
        <w:t>i</w:t>
      </w:r>
      <w:r w:rsidR="004141A6">
        <w:rPr>
          <w:spacing w:val="-1"/>
          <w:sz w:val="28"/>
          <w:szCs w:val="28"/>
        </w:rPr>
        <w:t>t</w:t>
      </w:r>
      <w:r w:rsidR="004141A6">
        <w:rPr>
          <w:spacing w:val="1"/>
          <w:sz w:val="28"/>
          <w:szCs w:val="28"/>
        </w:rPr>
        <w:t>h</w:t>
      </w:r>
      <w:r w:rsidR="004141A6">
        <w:rPr>
          <w:sz w:val="28"/>
          <w:szCs w:val="28"/>
        </w:rPr>
        <w:t>m</w:t>
      </w:r>
      <w:r w:rsidR="004141A6">
        <w:rPr>
          <w:spacing w:val="-5"/>
          <w:sz w:val="28"/>
          <w:szCs w:val="28"/>
        </w:rPr>
        <w:t xml:space="preserve"> </w:t>
      </w:r>
      <w:r w:rsidR="004141A6">
        <w:rPr>
          <w:sz w:val="28"/>
          <w:szCs w:val="28"/>
        </w:rPr>
        <w:t>is</w:t>
      </w:r>
      <w:r w:rsidR="004141A6">
        <w:rPr>
          <w:spacing w:val="2"/>
          <w:sz w:val="28"/>
          <w:szCs w:val="28"/>
        </w:rPr>
        <w:t xml:space="preserve"> </w:t>
      </w:r>
      <w:r w:rsidR="004141A6">
        <w:rPr>
          <w:spacing w:val="-2"/>
          <w:sz w:val="28"/>
          <w:szCs w:val="28"/>
        </w:rPr>
        <w:t>g</w:t>
      </w:r>
      <w:r w:rsidR="004141A6">
        <w:rPr>
          <w:spacing w:val="1"/>
          <w:sz w:val="28"/>
          <w:szCs w:val="28"/>
        </w:rPr>
        <w:t>o</w:t>
      </w:r>
      <w:r w:rsidR="004141A6">
        <w:rPr>
          <w:spacing w:val="-1"/>
          <w:sz w:val="28"/>
          <w:szCs w:val="28"/>
        </w:rPr>
        <w:t>o</w:t>
      </w:r>
      <w:r w:rsidR="004141A6">
        <w:rPr>
          <w:sz w:val="28"/>
          <w:szCs w:val="28"/>
        </w:rPr>
        <w:t>d</w:t>
      </w:r>
      <w:r w:rsidR="004141A6">
        <w:rPr>
          <w:spacing w:val="1"/>
          <w:sz w:val="28"/>
          <w:szCs w:val="28"/>
        </w:rPr>
        <w:t xml:space="preserve"> </w:t>
      </w:r>
      <w:r w:rsidR="004141A6">
        <w:rPr>
          <w:spacing w:val="-3"/>
          <w:sz w:val="28"/>
          <w:szCs w:val="28"/>
        </w:rPr>
        <w:t>f</w:t>
      </w:r>
      <w:r w:rsidR="004141A6">
        <w:rPr>
          <w:spacing w:val="1"/>
          <w:sz w:val="28"/>
          <w:szCs w:val="28"/>
        </w:rPr>
        <w:t>o</w:t>
      </w:r>
      <w:r w:rsidR="004141A6">
        <w:rPr>
          <w:sz w:val="28"/>
          <w:szCs w:val="28"/>
        </w:rPr>
        <w:t>r</w:t>
      </w:r>
      <w:r w:rsidR="004141A6">
        <w:rPr>
          <w:spacing w:val="3"/>
          <w:sz w:val="28"/>
          <w:szCs w:val="28"/>
        </w:rPr>
        <w:t xml:space="preserve"> </w:t>
      </w:r>
      <w:r w:rsidR="004141A6">
        <w:rPr>
          <w:sz w:val="28"/>
          <w:szCs w:val="28"/>
        </w:rPr>
        <w:t>a</w:t>
      </w:r>
      <w:r w:rsidR="004141A6">
        <w:rPr>
          <w:spacing w:val="-1"/>
          <w:sz w:val="28"/>
          <w:szCs w:val="28"/>
        </w:rPr>
        <w:t>ss</w:t>
      </w:r>
      <w:r w:rsidR="004141A6">
        <w:rPr>
          <w:spacing w:val="1"/>
          <w:sz w:val="28"/>
          <w:szCs w:val="28"/>
        </w:rPr>
        <w:t>o</w:t>
      </w:r>
      <w:r w:rsidR="004141A6">
        <w:rPr>
          <w:sz w:val="28"/>
          <w:szCs w:val="28"/>
        </w:rPr>
        <w:t>c</w:t>
      </w:r>
      <w:r w:rsidR="004141A6">
        <w:rPr>
          <w:spacing w:val="-1"/>
          <w:sz w:val="28"/>
          <w:szCs w:val="28"/>
        </w:rPr>
        <w:t>i</w:t>
      </w:r>
      <w:r w:rsidR="004141A6">
        <w:rPr>
          <w:sz w:val="28"/>
          <w:szCs w:val="28"/>
        </w:rPr>
        <w:t>a</w:t>
      </w:r>
      <w:r w:rsidR="004141A6">
        <w:rPr>
          <w:spacing w:val="-1"/>
          <w:sz w:val="28"/>
          <w:szCs w:val="28"/>
        </w:rPr>
        <w:t>ti</w:t>
      </w:r>
      <w:r w:rsidR="004141A6">
        <w:rPr>
          <w:spacing w:val="1"/>
          <w:sz w:val="28"/>
          <w:szCs w:val="28"/>
        </w:rPr>
        <w:t>o</w:t>
      </w:r>
      <w:r w:rsidR="004141A6">
        <w:rPr>
          <w:sz w:val="28"/>
          <w:szCs w:val="28"/>
        </w:rPr>
        <w:t xml:space="preserve">n?                </w:t>
      </w:r>
      <w:r w:rsidR="004141A6">
        <w:rPr>
          <w:spacing w:val="10"/>
          <w:sz w:val="28"/>
          <w:szCs w:val="28"/>
        </w:rPr>
        <w:t xml:space="preserve"> </w:t>
      </w:r>
      <w:r w:rsidR="004141A6">
        <w:rPr>
          <w:spacing w:val="1"/>
          <w:sz w:val="28"/>
          <w:szCs w:val="28"/>
        </w:rPr>
        <w:t>2M</w:t>
      </w:r>
    </w:p>
    <w:p w:rsidR="00DB125D" w:rsidRDefault="00DB125D">
      <w:pPr>
        <w:spacing w:before="4" w:line="160" w:lineRule="exact"/>
        <w:rPr>
          <w:sz w:val="16"/>
          <w:szCs w:val="16"/>
        </w:rPr>
      </w:pPr>
    </w:p>
    <w:p w:rsidR="00DB125D" w:rsidRPr="00363B1A" w:rsidRDefault="00435824" w:rsidP="00363B1A">
      <w:pPr>
        <w:pStyle w:val="ListParagraph"/>
        <w:numPr>
          <w:ilvl w:val="0"/>
          <w:numId w:val="14"/>
        </w:numPr>
        <w:ind w:right="59"/>
        <w:rPr>
          <w:rFonts w:ascii="Times New Roman" w:hAnsi="Times New Roman" w:cs="Times New Roman"/>
          <w:spacing w:val="1"/>
          <w:sz w:val="28"/>
          <w:szCs w:val="28"/>
        </w:rPr>
      </w:pPr>
      <w:r w:rsidRPr="00363B1A">
        <w:rPr>
          <w:rFonts w:ascii="Times New Roman" w:hAnsi="Times New Roman" w:cs="Times New Roman"/>
          <w:spacing w:val="1"/>
          <w:sz w:val="28"/>
          <w:szCs w:val="28"/>
        </w:rPr>
        <w:t xml:space="preserve">The rule that discovers the probability of occurrence of data together in a data set together </w:t>
      </w:r>
      <w:proofErr w:type="gramStart"/>
      <w:r w:rsidRPr="00363B1A">
        <w:rPr>
          <w:rFonts w:ascii="Times New Roman" w:hAnsi="Times New Roman" w:cs="Times New Roman"/>
          <w:spacing w:val="1"/>
          <w:sz w:val="28"/>
          <w:szCs w:val="28"/>
        </w:rPr>
        <w:t>is called</w:t>
      </w:r>
      <w:proofErr w:type="gramEnd"/>
      <w:r w:rsidRPr="00363B1A">
        <w:rPr>
          <w:rFonts w:ascii="Times New Roman" w:hAnsi="Times New Roman" w:cs="Times New Roman"/>
          <w:spacing w:val="1"/>
          <w:sz w:val="28"/>
          <w:szCs w:val="28"/>
        </w:rPr>
        <w:t xml:space="preserve"> association.</w:t>
      </w:r>
      <w:r w:rsidR="00931863" w:rsidRPr="00363B1A">
        <w:rPr>
          <w:rFonts w:ascii="Times New Roman" w:hAnsi="Times New Roman" w:cs="Times New Roman"/>
          <w:spacing w:val="1"/>
          <w:sz w:val="28"/>
          <w:szCs w:val="28"/>
        </w:rPr>
        <w:t xml:space="preserve"> The method reveals interesting relations between the data in the databases. </w:t>
      </w:r>
      <w:proofErr w:type="spellStart"/>
      <w:r w:rsidR="00931863" w:rsidRPr="00363B1A">
        <w:rPr>
          <w:rFonts w:ascii="Times New Roman" w:hAnsi="Times New Roman" w:cs="Times New Roman"/>
          <w:spacing w:val="1"/>
          <w:sz w:val="28"/>
          <w:szCs w:val="28"/>
        </w:rPr>
        <w:t>Apriori</w:t>
      </w:r>
      <w:proofErr w:type="spellEnd"/>
      <w:r w:rsidR="00931863" w:rsidRPr="00363B1A">
        <w:rPr>
          <w:rFonts w:ascii="Times New Roman" w:hAnsi="Times New Roman" w:cs="Times New Roman"/>
          <w:spacing w:val="1"/>
          <w:sz w:val="28"/>
          <w:szCs w:val="28"/>
        </w:rPr>
        <w:t xml:space="preserve"> algorithm that uses a "bottom up" approach is the algorithm good for association.</w:t>
      </w:r>
    </w:p>
    <w:p w:rsidR="00931863" w:rsidRDefault="00931863" w:rsidP="00931863">
      <w:pPr>
        <w:pStyle w:val="ListParagraph"/>
        <w:spacing w:before="24" w:line="200" w:lineRule="exact"/>
        <w:ind w:left="820"/>
        <w:jc w:val="both"/>
      </w:pPr>
    </w:p>
    <w:p w:rsidR="00DB125D" w:rsidRDefault="00DB125D">
      <w:pPr>
        <w:spacing w:line="200" w:lineRule="exact"/>
      </w:pPr>
    </w:p>
    <w:p w:rsidR="00DB125D" w:rsidRDefault="004141A6">
      <w:pPr>
        <w:spacing w:line="259" w:lineRule="auto"/>
        <w:ind w:left="460" w:right="59" w:hanging="360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 xml:space="preserve">are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w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 a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c a</w:t>
      </w:r>
      <w:r>
        <w:rPr>
          <w:spacing w:val="-2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ac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at </w:t>
      </w:r>
      <w:r>
        <w:rPr>
          <w:spacing w:val="1"/>
          <w:sz w:val="28"/>
          <w:szCs w:val="28"/>
        </w:rPr>
        <w:t>di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fer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u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e at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proofErr w:type="gramStart"/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v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ls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                                                  </w:t>
      </w:r>
      <w:r>
        <w:rPr>
          <w:spacing w:val="1"/>
          <w:sz w:val="28"/>
          <w:szCs w:val="28"/>
        </w:rPr>
        <w:t>2M</w:t>
      </w:r>
    </w:p>
    <w:p w:rsidR="00D9522C" w:rsidRDefault="00D9522C" w:rsidP="001902EA">
      <w:pPr>
        <w:spacing w:line="259" w:lineRule="auto"/>
        <w:ind w:left="460" w:right="59" w:hanging="360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A. A data analyst at a strategic level, in a position higher than the data analyst works only on the key point indicators of the data analysis trends of the department on a monthly basis and mo</w:t>
      </w:r>
      <w:r w:rsidR="006A18AE">
        <w:rPr>
          <w:spacing w:val="1"/>
          <w:sz w:val="28"/>
          <w:szCs w:val="28"/>
        </w:rPr>
        <w:t>nitors the progress of the analysis towards the goals. A data analyst at a tactical level starts the analysis from the basic dimensions of the database monitoring on a daily or weekly basis and has a better overview of the initiatives while reaching the goals</w:t>
      </w:r>
      <w:r w:rsidR="001902EA">
        <w:rPr>
          <w:spacing w:val="1"/>
          <w:sz w:val="28"/>
          <w:szCs w:val="28"/>
        </w:rPr>
        <w:t xml:space="preserve">. </w:t>
      </w:r>
    </w:p>
    <w:sectPr w:rsidR="00D9522C">
      <w:type w:val="continuous"/>
      <w:pgSz w:w="12240" w:h="15840"/>
      <w:pgMar w:top="1380" w:right="13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40D"/>
    <w:multiLevelType w:val="multilevel"/>
    <w:tmpl w:val="1DAEFD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8669F9"/>
    <w:multiLevelType w:val="hybridMultilevel"/>
    <w:tmpl w:val="12C44594"/>
    <w:lvl w:ilvl="0" w:tplc="1AC44E2A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161B5076"/>
    <w:multiLevelType w:val="hybridMultilevel"/>
    <w:tmpl w:val="B2945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4358F"/>
    <w:multiLevelType w:val="hybridMultilevel"/>
    <w:tmpl w:val="94E824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85519"/>
    <w:multiLevelType w:val="hybridMultilevel"/>
    <w:tmpl w:val="3A4866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62F1B"/>
    <w:multiLevelType w:val="hybridMultilevel"/>
    <w:tmpl w:val="C608B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F4712"/>
    <w:multiLevelType w:val="hybridMultilevel"/>
    <w:tmpl w:val="A8160390"/>
    <w:lvl w:ilvl="0" w:tplc="5E7043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F72EFA"/>
    <w:multiLevelType w:val="hybridMultilevel"/>
    <w:tmpl w:val="F35CA0E6"/>
    <w:lvl w:ilvl="0" w:tplc="24AC3E50">
      <w:start w:val="1"/>
      <w:numFmt w:val="lowerRoman"/>
      <w:lvlText w:val="%1."/>
      <w:lvlJc w:val="left"/>
      <w:pPr>
        <w:ind w:left="1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49B61604"/>
    <w:multiLevelType w:val="hybridMultilevel"/>
    <w:tmpl w:val="ACC0B6A2"/>
    <w:lvl w:ilvl="0" w:tplc="9C96D2D4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51ED3AEA"/>
    <w:multiLevelType w:val="hybridMultilevel"/>
    <w:tmpl w:val="B226D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C70E68"/>
    <w:multiLevelType w:val="hybridMultilevel"/>
    <w:tmpl w:val="02B2CCD4"/>
    <w:lvl w:ilvl="0" w:tplc="24B48438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6B851283"/>
    <w:multiLevelType w:val="hybridMultilevel"/>
    <w:tmpl w:val="E76EF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1069B"/>
    <w:multiLevelType w:val="hybridMultilevel"/>
    <w:tmpl w:val="06E25E0C"/>
    <w:lvl w:ilvl="0" w:tplc="05CA8C1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7443434"/>
    <w:multiLevelType w:val="hybridMultilevel"/>
    <w:tmpl w:val="D96EF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E73FE"/>
    <w:multiLevelType w:val="hybridMultilevel"/>
    <w:tmpl w:val="FA9AB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4"/>
  </w:num>
  <w:num w:numId="5">
    <w:abstractNumId w:val="6"/>
  </w:num>
  <w:num w:numId="6">
    <w:abstractNumId w:val="10"/>
  </w:num>
  <w:num w:numId="7">
    <w:abstractNumId w:val="7"/>
  </w:num>
  <w:num w:numId="8">
    <w:abstractNumId w:val="11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5D"/>
    <w:rsid w:val="000B04D3"/>
    <w:rsid w:val="001902EA"/>
    <w:rsid w:val="001D2BD3"/>
    <w:rsid w:val="00363B1A"/>
    <w:rsid w:val="004141A6"/>
    <w:rsid w:val="00435824"/>
    <w:rsid w:val="004E0C67"/>
    <w:rsid w:val="004E2BA0"/>
    <w:rsid w:val="005119A0"/>
    <w:rsid w:val="00560249"/>
    <w:rsid w:val="006234BF"/>
    <w:rsid w:val="006A18AE"/>
    <w:rsid w:val="008B1A97"/>
    <w:rsid w:val="008E5ADE"/>
    <w:rsid w:val="00931863"/>
    <w:rsid w:val="009B3FCD"/>
    <w:rsid w:val="00A14D78"/>
    <w:rsid w:val="00C9135A"/>
    <w:rsid w:val="00D9522C"/>
    <w:rsid w:val="00D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CC2C991"/>
  <w15:docId w15:val="{90FF9A75-E306-4D4C-A054-0B24D307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B1A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Jaladanki,Sai Praneetha</cp:lastModifiedBy>
  <cp:revision>15</cp:revision>
  <dcterms:created xsi:type="dcterms:W3CDTF">2018-01-26T00:11:00Z</dcterms:created>
  <dcterms:modified xsi:type="dcterms:W3CDTF">2018-01-26T02:21:00Z</dcterms:modified>
</cp:coreProperties>
</file>